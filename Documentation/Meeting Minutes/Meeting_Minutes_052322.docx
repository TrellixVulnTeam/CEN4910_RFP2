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82D2" w14:textId="56A2F87F" w:rsidR="00934E9A" w:rsidRDefault="00ED17E2">
      <w:pPr>
        <w:pStyle w:val="Heading1"/>
      </w:pPr>
      <w:sdt>
        <w:sdtPr>
          <w:alias w:val="Enter organization name:"/>
          <w:tag w:val=""/>
          <w:id w:val="1410501846"/>
          <w:placeholder>
            <w:docPart w:val="15369363BD419144A00D6842EE68F0E0"/>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D66">
            <w:t>Team 1: Software Development Project Meeting</w:t>
          </w:r>
        </w:sdtContent>
      </w:sdt>
    </w:p>
    <w:p w14:paraId="46F9775F" w14:textId="77777777" w:rsidR="00934E9A" w:rsidRDefault="00ED17E2">
      <w:pPr>
        <w:pStyle w:val="Heading2"/>
      </w:pPr>
      <w:sdt>
        <w:sdtPr>
          <w:alias w:val="Meeting minutes:"/>
          <w:tag w:val="Meeting minutes:"/>
          <w:id w:val="-953250788"/>
          <w:placeholder>
            <w:docPart w:val="525AAFD5F8337A449AA63B4324394B5F"/>
          </w:placeholder>
          <w:temporary/>
          <w:showingPlcHdr/>
          <w15:appearance w15:val="hidden"/>
        </w:sdtPr>
        <w:sdtEndPr/>
        <w:sdtContent>
          <w:r w:rsidR="006B1778">
            <w:t>Meeting Minutes</w:t>
          </w:r>
        </w:sdtContent>
      </w:sdt>
    </w:p>
    <w:p w14:paraId="6B65637B" w14:textId="75C69B47" w:rsidR="00934E9A" w:rsidRDefault="00125D66">
      <w:pPr>
        <w:pStyle w:val="Date"/>
      </w:pPr>
      <w:sdt>
        <w:sdtPr>
          <w:alias w:val="Enter date of meeting:"/>
          <w:tag w:val=""/>
          <w:id w:val="373818028"/>
          <w:placeholder>
            <w:docPart w:val="200874FE8727B14384024A36C4DFC38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t>Monday, May 23 2022 7:00 pm</w:t>
          </w:r>
        </w:sdtContent>
      </w:sdt>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934E9A" w14:paraId="7A07F36D" w14:textId="77777777" w:rsidTr="00CB4FBB">
        <w:sdt>
          <w:sdtPr>
            <w:alias w:val="Present:"/>
            <w:tag w:val="Present:"/>
            <w:id w:val="1219014275"/>
            <w:placeholder>
              <w:docPart w:val="B68C8480F80A9C4AB0289EC768460CF3"/>
            </w:placeholder>
            <w:temporary/>
            <w:showingPlcHdr/>
            <w15:appearance w15:val="hidden"/>
          </w:sdtPr>
          <w:sdtEndPr/>
          <w:sdtContent>
            <w:tc>
              <w:tcPr>
                <w:tcW w:w="2070" w:type="dxa"/>
              </w:tcPr>
              <w:p w14:paraId="2BA65C12" w14:textId="77777777" w:rsidR="00934E9A" w:rsidRDefault="006B1778">
                <w:pPr>
                  <w:pStyle w:val="NoSpacing"/>
                </w:pPr>
                <w:r>
                  <w:t>Present:</w:t>
                </w:r>
              </w:p>
            </w:tc>
          </w:sdtContent>
        </w:sdt>
        <w:tc>
          <w:tcPr>
            <w:tcW w:w="7290" w:type="dxa"/>
          </w:tcPr>
          <w:p w14:paraId="2826F815" w14:textId="51852E1C" w:rsidR="00934E9A" w:rsidRDefault="00125D66">
            <w:pPr>
              <w:pStyle w:val="NoSpacing"/>
            </w:pPr>
            <w:r>
              <w:t>Joanna, Octavian, Devante, Gary, Natalie</w:t>
            </w:r>
          </w:p>
        </w:tc>
      </w:tr>
      <w:tr w:rsidR="00934E9A" w14:paraId="50339F49" w14:textId="77777777" w:rsidTr="00CB4FBB">
        <w:sdt>
          <w:sdtPr>
            <w:alias w:val="Next meeting:"/>
            <w:tag w:val="Next meeting:"/>
            <w:id w:val="1579632615"/>
            <w:placeholder>
              <w:docPart w:val="42A44CB2C3322F4097A003E04504992C"/>
            </w:placeholder>
            <w:temporary/>
            <w:showingPlcHdr/>
            <w15:appearance w15:val="hidden"/>
          </w:sdtPr>
          <w:sdtEndPr/>
          <w:sdtContent>
            <w:tc>
              <w:tcPr>
                <w:tcW w:w="2070" w:type="dxa"/>
              </w:tcPr>
              <w:p w14:paraId="1E128679" w14:textId="77777777" w:rsidR="00934E9A" w:rsidRDefault="006B1778">
                <w:pPr>
                  <w:pStyle w:val="NoSpacing"/>
                </w:pPr>
                <w:r>
                  <w:t>Next meeting:</w:t>
                </w:r>
              </w:p>
            </w:tc>
          </w:sdtContent>
        </w:sdt>
        <w:tc>
          <w:tcPr>
            <w:tcW w:w="7290" w:type="dxa"/>
          </w:tcPr>
          <w:p w14:paraId="47BD9CC2" w14:textId="4534CB62" w:rsidR="00934E9A" w:rsidRDefault="00125D66">
            <w:pPr>
              <w:pStyle w:val="NoSpacing"/>
            </w:pPr>
            <w:r>
              <w:t>Tuesday May 31</w:t>
            </w:r>
            <w:r w:rsidR="0034332A">
              <w:t xml:space="preserve">, </w:t>
            </w:r>
            <w:r>
              <w:t>7:00 pm</w:t>
            </w:r>
            <w:r w:rsidR="0034332A">
              <w:t xml:space="preserve">, </w:t>
            </w:r>
            <w:r>
              <w:t>Zoom</w:t>
            </w:r>
          </w:p>
        </w:tc>
      </w:tr>
    </w:tbl>
    <w:p w14:paraId="67728111" w14:textId="77777777" w:rsidR="00934E9A" w:rsidRDefault="00ED17E2">
      <w:pPr>
        <w:pStyle w:val="ListNumber"/>
      </w:pPr>
      <w:sdt>
        <w:sdtPr>
          <w:alias w:val="Announcements:"/>
          <w:tag w:val="Announcements:"/>
          <w:id w:val="-1296670475"/>
          <w:placeholder>
            <w:docPart w:val="E86012879A680741B1A1A552025E7F86"/>
          </w:placeholder>
          <w:temporary/>
          <w:showingPlcHdr/>
          <w15:appearance w15:val="hidden"/>
        </w:sdtPr>
        <w:sdtEndPr/>
        <w:sdtContent>
          <w:r w:rsidR="006B1778">
            <w:t>Announcements</w:t>
          </w:r>
        </w:sdtContent>
      </w:sdt>
    </w:p>
    <w:p w14:paraId="2ECE694E" w14:textId="77777777" w:rsidR="00934E9A" w:rsidRDefault="00ED17E2">
      <w:pPr>
        <w:pStyle w:val="NormalIndent"/>
      </w:pPr>
      <w:sdt>
        <w:sdtPr>
          <w:alias w:val="Enter list of announcements:"/>
          <w:tag w:val="Enter list of announcements:"/>
          <w:id w:val="1634143502"/>
          <w:placeholder>
            <w:docPart w:val="62E64E7CEBAFFB4F81C42174494ED04B"/>
          </w:placeholder>
          <w:temporary/>
          <w:showingPlcHdr/>
          <w15:appearance w15:val="hidden"/>
        </w:sdtPr>
        <w:sdtEndPr/>
        <w:sdtContent>
          <w:r w:rsidR="0034332A">
            <w:t>List all announcements made at the meeting. For example, new members, change of event, and so forth.</w:t>
          </w:r>
        </w:sdtContent>
      </w:sdt>
    </w:p>
    <w:p w14:paraId="3FAAA00A" w14:textId="77777777" w:rsidR="00934E9A" w:rsidRDefault="00ED17E2">
      <w:pPr>
        <w:pStyle w:val="ListNumber"/>
      </w:pPr>
      <w:sdt>
        <w:sdtPr>
          <w:alias w:val="Discussion:"/>
          <w:tag w:val="Discussion:"/>
          <w:id w:val="1971398252"/>
          <w:placeholder>
            <w:docPart w:val="4E88355E90A1A848B14FBE8CC20AEF46"/>
          </w:placeholder>
          <w:temporary/>
          <w:showingPlcHdr/>
          <w15:appearance w15:val="hidden"/>
        </w:sdtPr>
        <w:sdtEndPr/>
        <w:sdtContent>
          <w:r w:rsidR="006A2514">
            <w:t>Discussion</w:t>
          </w:r>
        </w:sdtContent>
      </w:sdt>
    </w:p>
    <w:p w14:paraId="0FCA7D26" w14:textId="1E0C1895" w:rsidR="00934E9A" w:rsidRDefault="00125D66">
      <w:pPr>
        <w:pStyle w:val="NormalIndent"/>
      </w:pPr>
      <w:r>
        <w:t>Team reviewed indiv</w:t>
      </w:r>
      <w:r w:rsidR="00343898">
        <w:t>id</w:t>
      </w:r>
      <w:r>
        <w:t xml:space="preserve">ual contributions to the project, edits, etc. </w:t>
      </w:r>
    </w:p>
    <w:p w14:paraId="41A436FA" w14:textId="2A179F6D" w:rsidR="00125D66" w:rsidRDefault="00125D66">
      <w:pPr>
        <w:pStyle w:val="NormalIndent"/>
      </w:pPr>
      <w:r>
        <w:t>Discussed framework options:</w:t>
      </w:r>
    </w:p>
    <w:p w14:paraId="674BE3AC" w14:textId="6ED919BB" w:rsidR="00125D66" w:rsidRDefault="00125D66" w:rsidP="00125D66">
      <w:pPr>
        <w:pStyle w:val="NormalIndent"/>
        <w:numPr>
          <w:ilvl w:val="0"/>
          <w:numId w:val="11"/>
        </w:numPr>
      </w:pPr>
      <w:r>
        <w:t>Spring</w:t>
      </w:r>
      <w:r w:rsidR="00343898">
        <w:t xml:space="preserve"> B</w:t>
      </w:r>
      <w:r>
        <w:t>oot/Maven/Java</w:t>
      </w:r>
    </w:p>
    <w:p w14:paraId="51C7F862" w14:textId="77777777" w:rsidR="00125D66" w:rsidRDefault="00125D66" w:rsidP="00125D66">
      <w:pPr>
        <w:pStyle w:val="ListParagraph"/>
        <w:numPr>
          <w:ilvl w:val="1"/>
          <w:numId w:val="11"/>
        </w:numPr>
        <w:spacing w:before="0" w:after="0" w:line="240" w:lineRule="auto"/>
      </w:pPr>
      <w:r>
        <w:t>A few team members went over tutorials. Mixed reviews</w:t>
      </w:r>
    </w:p>
    <w:p w14:paraId="431E8512" w14:textId="77777777" w:rsidR="00125D66" w:rsidRDefault="00125D66" w:rsidP="00125D66">
      <w:pPr>
        <w:pStyle w:val="ListParagraph"/>
        <w:numPr>
          <w:ilvl w:val="1"/>
          <w:numId w:val="11"/>
        </w:numPr>
        <w:spacing w:before="0" w:after="0" w:line="240" w:lineRule="auto"/>
      </w:pPr>
      <w:r>
        <w:t>Octavian</w:t>
      </w:r>
      <w:r>
        <w:t>:</w:t>
      </w:r>
    </w:p>
    <w:p w14:paraId="7F90ACC0" w14:textId="35A4F8EB" w:rsidR="00125D66" w:rsidRDefault="00125D66" w:rsidP="00125D66">
      <w:pPr>
        <w:pStyle w:val="ListParagraph"/>
        <w:numPr>
          <w:ilvl w:val="2"/>
          <w:numId w:val="11"/>
        </w:numPr>
        <w:spacing w:before="0" w:after="0" w:line="240" w:lineRule="auto"/>
      </w:pPr>
      <w:r>
        <w:t>like</w:t>
      </w:r>
      <w:r>
        <w:t>s</w:t>
      </w:r>
      <w:r>
        <w:t xml:space="preserve"> Spring Boot for dependency management</w:t>
      </w:r>
    </w:p>
    <w:p w14:paraId="6C404A31" w14:textId="77777777" w:rsidR="00125D66" w:rsidRDefault="00125D66" w:rsidP="00125D66">
      <w:pPr>
        <w:pStyle w:val="ListParagraph"/>
        <w:numPr>
          <w:ilvl w:val="2"/>
          <w:numId w:val="11"/>
        </w:numPr>
        <w:spacing w:before="0" w:after="0" w:line="240" w:lineRule="auto"/>
      </w:pPr>
      <w:r>
        <w:t>Went through tutorial and goes smoothly</w:t>
      </w:r>
    </w:p>
    <w:p w14:paraId="796B3129" w14:textId="77777777" w:rsidR="00125D66" w:rsidRDefault="00125D66" w:rsidP="00125D66">
      <w:pPr>
        <w:pStyle w:val="ListParagraph"/>
        <w:numPr>
          <w:ilvl w:val="2"/>
          <w:numId w:val="11"/>
        </w:numPr>
        <w:spacing w:before="0" w:after="0" w:line="240" w:lineRule="auto"/>
      </w:pPr>
      <w:r>
        <w:t xml:space="preserve">Familiar with </w:t>
      </w:r>
      <w:proofErr w:type="spellStart"/>
      <w:r>
        <w:t>Intellij</w:t>
      </w:r>
      <w:proofErr w:type="spellEnd"/>
    </w:p>
    <w:p w14:paraId="2049D95F" w14:textId="77777777" w:rsidR="00125D66" w:rsidRDefault="00125D66" w:rsidP="00125D66">
      <w:pPr>
        <w:pStyle w:val="ListParagraph"/>
        <w:numPr>
          <w:ilvl w:val="1"/>
          <w:numId w:val="11"/>
        </w:numPr>
        <w:spacing w:before="0" w:after="0" w:line="240" w:lineRule="auto"/>
      </w:pPr>
      <w:r>
        <w:t>Natalie</w:t>
      </w:r>
    </w:p>
    <w:p w14:paraId="4C24E582" w14:textId="77777777" w:rsidR="00125D66" w:rsidRDefault="00125D66" w:rsidP="00125D66">
      <w:pPr>
        <w:pStyle w:val="ListParagraph"/>
        <w:numPr>
          <w:ilvl w:val="2"/>
          <w:numId w:val="11"/>
        </w:numPr>
        <w:spacing w:before="0" w:after="0" w:line="240" w:lineRule="auto"/>
      </w:pPr>
      <w:r>
        <w:t>Some familiarity with Spring Boot</w:t>
      </w:r>
    </w:p>
    <w:p w14:paraId="3E857774" w14:textId="1809D878" w:rsidR="00125D66" w:rsidRDefault="00125D66" w:rsidP="00125D66">
      <w:pPr>
        <w:pStyle w:val="ListParagraph"/>
        <w:numPr>
          <w:ilvl w:val="2"/>
          <w:numId w:val="11"/>
        </w:numPr>
        <w:spacing w:before="0" w:after="0" w:line="240" w:lineRule="auto"/>
      </w:pPr>
      <w:r>
        <w:t xml:space="preserve">Learning curve would be the same for Spring Boot or other </w:t>
      </w:r>
      <w:r>
        <w:t>framework</w:t>
      </w:r>
    </w:p>
    <w:p w14:paraId="21448512" w14:textId="77777777" w:rsidR="00125D66" w:rsidRDefault="00125D66" w:rsidP="00125D66">
      <w:pPr>
        <w:pStyle w:val="ListParagraph"/>
        <w:numPr>
          <w:ilvl w:val="2"/>
          <w:numId w:val="11"/>
        </w:numPr>
        <w:spacing w:before="0" w:after="0" w:line="240" w:lineRule="auto"/>
      </w:pPr>
      <w:r>
        <w:t xml:space="preserve">Familiar with </w:t>
      </w:r>
      <w:proofErr w:type="spellStart"/>
      <w:r>
        <w:t>Intellij</w:t>
      </w:r>
      <w:proofErr w:type="spellEnd"/>
    </w:p>
    <w:p w14:paraId="5CB1B48A" w14:textId="77777777" w:rsidR="00125D66" w:rsidRDefault="00125D66" w:rsidP="00125D66">
      <w:pPr>
        <w:pStyle w:val="ListParagraph"/>
        <w:numPr>
          <w:ilvl w:val="1"/>
          <w:numId w:val="11"/>
        </w:numPr>
        <w:spacing w:before="0" w:after="0" w:line="240" w:lineRule="auto"/>
      </w:pPr>
      <w:r>
        <w:t>Joanna</w:t>
      </w:r>
    </w:p>
    <w:p w14:paraId="28680A65" w14:textId="49A215A4" w:rsidR="00125D66" w:rsidRDefault="00125D66" w:rsidP="00125D66">
      <w:pPr>
        <w:pStyle w:val="ListParagraph"/>
        <w:numPr>
          <w:ilvl w:val="2"/>
          <w:numId w:val="11"/>
        </w:numPr>
        <w:spacing w:before="0" w:after="0" w:line="240" w:lineRule="auto"/>
      </w:pPr>
      <w:r>
        <w:t>Open to suggestions</w:t>
      </w:r>
    </w:p>
    <w:p w14:paraId="3A638CA0" w14:textId="77777777" w:rsidR="00125D66" w:rsidRDefault="00125D66" w:rsidP="00125D66">
      <w:pPr>
        <w:pStyle w:val="ListParagraph"/>
        <w:numPr>
          <w:ilvl w:val="1"/>
          <w:numId w:val="11"/>
        </w:numPr>
        <w:spacing w:before="0" w:after="0" w:line="240" w:lineRule="auto"/>
      </w:pPr>
      <w:r>
        <w:t>Devante</w:t>
      </w:r>
    </w:p>
    <w:p w14:paraId="181697FD" w14:textId="6A24FDDB" w:rsidR="00125D66" w:rsidRDefault="00125D66" w:rsidP="00125D66">
      <w:pPr>
        <w:pStyle w:val="ListParagraph"/>
        <w:numPr>
          <w:ilvl w:val="2"/>
          <w:numId w:val="11"/>
        </w:numPr>
        <w:spacing w:before="0" w:after="0" w:line="240" w:lineRule="auto"/>
      </w:pPr>
      <w:r>
        <w:t>Open to using whatever the group is more comfortable with</w:t>
      </w:r>
    </w:p>
    <w:p w14:paraId="282BAD20" w14:textId="28B7ECDD" w:rsidR="00125D66" w:rsidRDefault="00125D66" w:rsidP="00125D66">
      <w:pPr>
        <w:pStyle w:val="ListParagraph"/>
        <w:numPr>
          <w:ilvl w:val="2"/>
          <w:numId w:val="11"/>
        </w:numPr>
        <w:spacing w:before="0" w:after="0" w:line="240" w:lineRule="auto"/>
      </w:pPr>
      <w:r>
        <w:t>Built a prototype in Angular</w:t>
      </w:r>
    </w:p>
    <w:p w14:paraId="35D191CA" w14:textId="77777777" w:rsidR="00125D66" w:rsidRDefault="00125D66" w:rsidP="00125D66">
      <w:pPr>
        <w:pStyle w:val="ListParagraph"/>
        <w:numPr>
          <w:ilvl w:val="1"/>
          <w:numId w:val="11"/>
        </w:numPr>
        <w:spacing w:before="0" w:after="0" w:line="240" w:lineRule="auto"/>
      </w:pPr>
      <w:r>
        <w:t>Gary</w:t>
      </w:r>
    </w:p>
    <w:p w14:paraId="43D2B3CC" w14:textId="286DBB1A" w:rsidR="00125D66" w:rsidRDefault="00125D66" w:rsidP="00125D66">
      <w:pPr>
        <w:pStyle w:val="ListParagraph"/>
        <w:numPr>
          <w:ilvl w:val="2"/>
          <w:numId w:val="11"/>
        </w:numPr>
        <w:spacing w:before="0" w:after="0" w:line="240" w:lineRule="auto"/>
      </w:pPr>
      <w:r>
        <w:t>Prof wants</w:t>
      </w:r>
      <w:r>
        <w:t xml:space="preserve"> future classes to continue </w:t>
      </w:r>
      <w:r>
        <w:t>the work</w:t>
      </w:r>
    </w:p>
    <w:p w14:paraId="0548628B" w14:textId="19BD19B7" w:rsidR="00125D66" w:rsidRDefault="00125D66" w:rsidP="00125D66">
      <w:pPr>
        <w:pStyle w:val="ListParagraph"/>
        <w:numPr>
          <w:ilvl w:val="2"/>
          <w:numId w:val="11"/>
        </w:numPr>
        <w:spacing w:before="0" w:after="0" w:line="240" w:lineRule="auto"/>
      </w:pPr>
      <w:r>
        <w:t>Prof</w:t>
      </w:r>
      <w:r>
        <w:t xml:space="preserve"> was pushing Java/Spring</w:t>
      </w:r>
      <w:r w:rsidR="00343898">
        <w:t xml:space="preserve"> </w:t>
      </w:r>
      <w:r>
        <w:t>Boot</w:t>
      </w:r>
      <w:r>
        <w:t xml:space="preserve"> for that reason</w:t>
      </w:r>
    </w:p>
    <w:p w14:paraId="44F92246" w14:textId="4AAB9EF6" w:rsidR="00125D66" w:rsidRDefault="00125D66" w:rsidP="00125D66">
      <w:pPr>
        <w:pStyle w:val="ListParagraph"/>
        <w:numPr>
          <w:ilvl w:val="2"/>
          <w:numId w:val="11"/>
        </w:numPr>
        <w:spacing w:before="0" w:after="0" w:line="240" w:lineRule="auto"/>
      </w:pPr>
      <w:r>
        <w:t>W</w:t>
      </w:r>
      <w:r>
        <w:t>ould prefer .NET based on experience</w:t>
      </w:r>
    </w:p>
    <w:p w14:paraId="24A49E9D" w14:textId="09408245" w:rsidR="00125D66" w:rsidRDefault="00125D66" w:rsidP="00125D66">
      <w:pPr>
        <w:pStyle w:val="ListParagraph"/>
        <w:numPr>
          <w:ilvl w:val="2"/>
          <w:numId w:val="11"/>
        </w:numPr>
        <w:spacing w:before="0" w:after="0" w:line="240" w:lineRule="auto"/>
      </w:pPr>
      <w:r>
        <w:t xml:space="preserve">Familiar with </w:t>
      </w:r>
      <w:proofErr w:type="spellStart"/>
      <w:r>
        <w:t>Intellij</w:t>
      </w:r>
      <w:proofErr w:type="spellEnd"/>
    </w:p>
    <w:p w14:paraId="0AD23975" w14:textId="77777777" w:rsidR="00917014" w:rsidRDefault="00917014" w:rsidP="00917014">
      <w:pPr>
        <w:pStyle w:val="ListParagraph"/>
        <w:spacing w:before="0" w:after="0" w:line="240" w:lineRule="auto"/>
        <w:ind w:left="2520"/>
      </w:pPr>
    </w:p>
    <w:p w14:paraId="1F09AD35" w14:textId="77777777" w:rsidR="00125D66" w:rsidRDefault="00125D66" w:rsidP="00917014">
      <w:pPr>
        <w:pStyle w:val="NormalIndent"/>
      </w:pPr>
      <w:r>
        <w:t>Discussed individual member objectives:</w:t>
      </w:r>
    </w:p>
    <w:p w14:paraId="5146812D" w14:textId="77777777" w:rsidR="00125D66" w:rsidRDefault="00125D66" w:rsidP="00917014">
      <w:pPr>
        <w:pStyle w:val="NormalIndent"/>
        <w:numPr>
          <w:ilvl w:val="0"/>
          <w:numId w:val="11"/>
        </w:numPr>
      </w:pPr>
      <w:r>
        <w:t>Deliver functioning site to the degree possible</w:t>
      </w:r>
    </w:p>
    <w:p w14:paraId="77A49ED4" w14:textId="77777777" w:rsidR="00917014" w:rsidRDefault="00125D66" w:rsidP="00917014">
      <w:pPr>
        <w:pStyle w:val="NormalIndent"/>
        <w:numPr>
          <w:ilvl w:val="0"/>
          <w:numId w:val="11"/>
        </w:numPr>
      </w:pPr>
      <w:r>
        <w:t>Learn a framework</w:t>
      </w:r>
    </w:p>
    <w:p w14:paraId="772C5AAA" w14:textId="14F53D6E" w:rsidR="00125D66" w:rsidRDefault="00125D66" w:rsidP="00917014">
      <w:pPr>
        <w:pStyle w:val="NormalIndent"/>
        <w:numPr>
          <w:ilvl w:val="0"/>
          <w:numId w:val="11"/>
        </w:numPr>
      </w:pPr>
      <w:r>
        <w:t>Devante shared his experience with Angular, .NET and Spring Boot.</w:t>
      </w:r>
      <w:r w:rsidR="00917014">
        <w:t xml:space="preserve"> Prefers Angular.</w:t>
      </w:r>
    </w:p>
    <w:p w14:paraId="662FC24A" w14:textId="77777777" w:rsidR="00934E9A" w:rsidRDefault="00ED17E2">
      <w:pPr>
        <w:pStyle w:val="ListNumber"/>
      </w:pPr>
      <w:sdt>
        <w:sdtPr>
          <w:alias w:val="Roundtable:"/>
          <w:tag w:val="Roundtable:"/>
          <w:id w:val="1694650241"/>
          <w:placeholder>
            <w:docPart w:val="BCD066E43AC5EE4F9726F3EB403813DC"/>
          </w:placeholder>
          <w:temporary/>
          <w:showingPlcHdr/>
          <w15:appearance w15:val="hidden"/>
        </w:sdtPr>
        <w:sdtEndPr/>
        <w:sdtContent>
          <w:r w:rsidR="003C17E2">
            <w:t>Roundtable</w:t>
          </w:r>
        </w:sdtContent>
      </w:sdt>
    </w:p>
    <w:p w14:paraId="26949C9D" w14:textId="72EBA6E2" w:rsidR="00917014" w:rsidRDefault="00917014" w:rsidP="00917014">
      <w:pPr>
        <w:pStyle w:val="NormalIndent"/>
        <w:numPr>
          <w:ilvl w:val="0"/>
          <w:numId w:val="11"/>
        </w:numPr>
      </w:pPr>
      <w:r>
        <w:rPr>
          <w:b/>
          <w:bCs/>
        </w:rPr>
        <w:t>Framework Decision</w:t>
      </w:r>
      <w:r>
        <w:t xml:space="preserve">: Team agreed Angular would deliver key layout features with lots of room for customization to meet our specific requirements. Will offer Spring Boot as alternative but not Angular as preferred framework in technical design document. </w:t>
      </w:r>
    </w:p>
    <w:p w14:paraId="7EF13AB7" w14:textId="77777777" w:rsidR="00917014" w:rsidRDefault="00917014" w:rsidP="00917014">
      <w:pPr>
        <w:pStyle w:val="NormalIndent"/>
        <w:numPr>
          <w:ilvl w:val="0"/>
          <w:numId w:val="11"/>
        </w:numPr>
      </w:pPr>
      <w:r>
        <w:rPr>
          <w:b/>
          <w:bCs/>
        </w:rPr>
        <w:t>TODO</w:t>
      </w:r>
      <w:r w:rsidRPr="00917014">
        <w:t>:</w:t>
      </w:r>
      <w:r>
        <w:t xml:space="preserve"> </w:t>
      </w:r>
    </w:p>
    <w:p w14:paraId="2E48F1D4" w14:textId="07668D26" w:rsidR="00917014" w:rsidRDefault="00917014" w:rsidP="00917014">
      <w:pPr>
        <w:pStyle w:val="NormalIndent"/>
        <w:numPr>
          <w:ilvl w:val="1"/>
          <w:numId w:val="11"/>
        </w:numPr>
      </w:pPr>
      <w:r>
        <w:t xml:space="preserve">Natalie will update the technical design section and numbering and email document to Joanna for submission in Canvas. </w:t>
      </w:r>
    </w:p>
    <w:p w14:paraId="0441984A" w14:textId="5C51BB1C" w:rsidR="00917014" w:rsidRDefault="00917014" w:rsidP="00917014">
      <w:pPr>
        <w:pStyle w:val="NormalIndent"/>
        <w:numPr>
          <w:ilvl w:val="1"/>
          <w:numId w:val="11"/>
        </w:numPr>
      </w:pPr>
      <w:r>
        <w:t xml:space="preserve">Joanna will submit document in Canvas and note that we are interested in the Front End. </w:t>
      </w:r>
    </w:p>
    <w:p w14:paraId="46840B45" w14:textId="3FBEC231" w:rsidR="00917014" w:rsidRDefault="00917014" w:rsidP="00917014">
      <w:pPr>
        <w:pStyle w:val="NormalIndent"/>
        <w:numPr>
          <w:ilvl w:val="1"/>
          <w:numId w:val="11"/>
        </w:numPr>
      </w:pPr>
      <w:r>
        <w:t xml:space="preserve">Team will have optional meetings with Devante to go Angular/website editing. </w:t>
      </w:r>
    </w:p>
    <w:p w14:paraId="513D8685" w14:textId="3B96E48E" w:rsidR="00A05EF7" w:rsidRDefault="00A05EF7" w:rsidP="00C208FD">
      <w:pPr>
        <w:pStyle w:val="NormalIndent"/>
      </w:pPr>
    </w:p>
    <w:sectPr w:rsidR="00A05EF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C5BC" w14:textId="77777777" w:rsidR="00ED17E2" w:rsidRDefault="00ED17E2">
      <w:pPr>
        <w:spacing w:after="0" w:line="240" w:lineRule="auto"/>
      </w:pPr>
      <w:r>
        <w:separator/>
      </w:r>
    </w:p>
    <w:p w14:paraId="11677A24" w14:textId="77777777" w:rsidR="00ED17E2" w:rsidRDefault="00ED17E2"/>
  </w:endnote>
  <w:endnote w:type="continuationSeparator" w:id="0">
    <w:p w14:paraId="3869FAAB" w14:textId="77777777" w:rsidR="00ED17E2" w:rsidRDefault="00ED17E2">
      <w:pPr>
        <w:spacing w:after="0" w:line="240" w:lineRule="auto"/>
      </w:pPr>
      <w:r>
        <w:continuationSeparator/>
      </w:r>
    </w:p>
    <w:p w14:paraId="54C248D0" w14:textId="77777777" w:rsidR="00ED17E2" w:rsidRDefault="00ED17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B6116" w14:textId="77777777" w:rsidR="00ED17E2" w:rsidRDefault="00ED17E2">
      <w:pPr>
        <w:spacing w:after="0" w:line="240" w:lineRule="auto"/>
      </w:pPr>
      <w:r>
        <w:separator/>
      </w:r>
    </w:p>
    <w:p w14:paraId="7AB87868" w14:textId="77777777" w:rsidR="00ED17E2" w:rsidRDefault="00ED17E2"/>
  </w:footnote>
  <w:footnote w:type="continuationSeparator" w:id="0">
    <w:p w14:paraId="46B387C6" w14:textId="77777777" w:rsidR="00ED17E2" w:rsidRDefault="00ED17E2">
      <w:pPr>
        <w:spacing w:after="0" w:line="240" w:lineRule="auto"/>
      </w:pPr>
      <w:r>
        <w:continuationSeparator/>
      </w:r>
    </w:p>
    <w:p w14:paraId="706C8BE5" w14:textId="77777777" w:rsidR="00ED17E2" w:rsidRDefault="00ED17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D4DC4" w14:textId="12420616" w:rsidR="00934E9A" w:rsidRDefault="00ED17E2">
    <w:pPr>
      <w:pStyle w:val="Header"/>
    </w:pPr>
    <w:sdt>
      <w:sdtPr>
        <w:alias w:val="Organization name:"/>
        <w:tag w:val=""/>
        <w:id w:val="-142659844"/>
        <w:placeholder>
          <w:docPart w:val="B38DECD6C9E9194A881BAF204B3A4336"/>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125D66">
          <w:t>Team 1: Software Development Project Meeting</w:t>
        </w:r>
      </w:sdtContent>
    </w:sdt>
  </w:p>
  <w:p w14:paraId="6AAD023C" w14:textId="4E193D9A" w:rsidR="00934E9A" w:rsidRDefault="00ED17E2">
    <w:pPr>
      <w:pStyle w:val="Header"/>
    </w:pPr>
    <w:sdt>
      <w:sdtPr>
        <w:alias w:val="Meeting minutes:"/>
        <w:tag w:val="Meeting minutes:"/>
        <w:id w:val="-1760127990"/>
        <w:placeholder>
          <w:docPart w:val="80DBCFF6FAE99641A20437ED63BC63F0"/>
        </w:placeholder>
        <w:temporary/>
        <w:showingPlcHdr/>
        <w15:appearance w15:val="hidden"/>
      </w:sdtPr>
      <w:sdtEndPr/>
      <w:sdtContent>
        <w:r w:rsidR="00A05EF7">
          <w:t>Meeting Minutes</w:t>
        </w:r>
      </w:sdtContent>
    </w:sdt>
    <w:r w:rsidR="00A05EF7">
      <w:t>,</w:t>
    </w:r>
    <w:r w:rsidR="0034332A">
      <w:t xml:space="preserve"> </w:t>
    </w:r>
    <w:sdt>
      <w:sdtPr>
        <w:alias w:val="Date:"/>
        <w:tag w:val=""/>
        <w:id w:val="-1612037418"/>
        <w:placeholder>
          <w:docPart w:val="BCD066E43AC5EE4F9726F3EB403813D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125D66">
          <w:t>Monday, May 23 2022 7:00 pm</w:t>
        </w:r>
      </w:sdtContent>
    </w:sdt>
  </w:p>
  <w:p w14:paraId="0A3BB42F" w14:textId="77777777" w:rsidR="00934E9A" w:rsidRDefault="006A6EE0">
    <w:pPr>
      <w:pStyle w:val="Header"/>
    </w:pPr>
    <w:r>
      <w:t xml:space="preserve">Page </w:t>
    </w:r>
    <w:r>
      <w:fldChar w:fldCharType="begin"/>
    </w:r>
    <w:r>
      <w:instrText xml:space="preserve"> PAGE   \* MERGEFORMAT </w:instrText>
    </w:r>
    <w:r>
      <w:fldChar w:fldCharType="separate"/>
    </w:r>
    <w:r w:rsidR="00E45BB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4C7202"/>
    <w:multiLevelType w:val="hybridMultilevel"/>
    <w:tmpl w:val="2DD253AC"/>
    <w:lvl w:ilvl="0" w:tplc="4880D4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E0BE1"/>
    <w:multiLevelType w:val="hybridMultilevel"/>
    <w:tmpl w:val="41106B74"/>
    <w:lvl w:ilvl="0" w:tplc="C37ACE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5895811">
    <w:abstractNumId w:val="8"/>
  </w:num>
  <w:num w:numId="2" w16cid:durableId="1592228715">
    <w:abstractNumId w:val="9"/>
  </w:num>
  <w:num w:numId="3" w16cid:durableId="760217678">
    <w:abstractNumId w:val="7"/>
  </w:num>
  <w:num w:numId="4" w16cid:durableId="1921594229">
    <w:abstractNumId w:val="6"/>
  </w:num>
  <w:num w:numId="5" w16cid:durableId="1572542412">
    <w:abstractNumId w:val="5"/>
  </w:num>
  <w:num w:numId="6" w16cid:durableId="1488210210">
    <w:abstractNumId w:val="4"/>
  </w:num>
  <w:num w:numId="7" w16cid:durableId="712116681">
    <w:abstractNumId w:val="3"/>
  </w:num>
  <w:num w:numId="8" w16cid:durableId="1508784121">
    <w:abstractNumId w:val="2"/>
  </w:num>
  <w:num w:numId="9" w16cid:durableId="318075431">
    <w:abstractNumId w:val="1"/>
  </w:num>
  <w:num w:numId="10" w16cid:durableId="438336192">
    <w:abstractNumId w:val="0"/>
  </w:num>
  <w:num w:numId="11" w16cid:durableId="1318143916">
    <w:abstractNumId w:val="11"/>
  </w:num>
  <w:num w:numId="12" w16cid:durableId="2129664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66"/>
    <w:rsid w:val="00053CAE"/>
    <w:rsid w:val="00082086"/>
    <w:rsid w:val="00084341"/>
    <w:rsid w:val="00096ECE"/>
    <w:rsid w:val="0010443C"/>
    <w:rsid w:val="00125D66"/>
    <w:rsid w:val="00164BA3"/>
    <w:rsid w:val="001B49A6"/>
    <w:rsid w:val="002128C8"/>
    <w:rsid w:val="00217F5E"/>
    <w:rsid w:val="002A7720"/>
    <w:rsid w:val="002B5A3C"/>
    <w:rsid w:val="0034332A"/>
    <w:rsid w:val="00343898"/>
    <w:rsid w:val="003C17E2"/>
    <w:rsid w:val="00416A86"/>
    <w:rsid w:val="004D4719"/>
    <w:rsid w:val="006A2514"/>
    <w:rsid w:val="006A6EE0"/>
    <w:rsid w:val="006B1778"/>
    <w:rsid w:val="006B674E"/>
    <w:rsid w:val="006E6AA5"/>
    <w:rsid w:val="007123B4"/>
    <w:rsid w:val="00884772"/>
    <w:rsid w:val="00917014"/>
    <w:rsid w:val="00934E9A"/>
    <w:rsid w:val="009A27A1"/>
    <w:rsid w:val="00A05EF7"/>
    <w:rsid w:val="00A7005F"/>
    <w:rsid w:val="00A8223B"/>
    <w:rsid w:val="00B273A3"/>
    <w:rsid w:val="00B93153"/>
    <w:rsid w:val="00C208FD"/>
    <w:rsid w:val="00C9192D"/>
    <w:rsid w:val="00CB4FBB"/>
    <w:rsid w:val="00D03E76"/>
    <w:rsid w:val="00E31AB2"/>
    <w:rsid w:val="00E45BB9"/>
    <w:rsid w:val="00E81D49"/>
    <w:rsid w:val="00EB5064"/>
    <w:rsid w:val="00ED17E2"/>
    <w:rsid w:val="00FA64DD"/>
    <w:rsid w:val="00FC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6CD21"/>
  <w15:chartTrackingRefBased/>
  <w15:docId w15:val="{E9A4A014-BCB8-F145-9D5E-8E1B7326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yala2/Library/Containers/com.microsoft.Word/Data/Library/Application%20Support/Microsoft/Office/16.0/DTS/Search/%7b2A514EE4-D97F-6741-B4EF-64B8B7B51339%7dtf0402185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369363BD419144A00D6842EE68F0E0"/>
        <w:category>
          <w:name w:val="General"/>
          <w:gallery w:val="placeholder"/>
        </w:category>
        <w:types>
          <w:type w:val="bbPlcHdr"/>
        </w:types>
        <w:behaviors>
          <w:behavior w:val="content"/>
        </w:behaviors>
        <w:guid w:val="{9990BCA1-89EB-D24B-B12D-AD78A5A71834}"/>
      </w:docPartPr>
      <w:docPartBody>
        <w:p w:rsidR="00000000" w:rsidRDefault="006F3773">
          <w:pPr>
            <w:pStyle w:val="15369363BD419144A00D6842EE68F0E0"/>
          </w:pPr>
          <w:r>
            <w:t>Organization Name</w:t>
          </w:r>
        </w:p>
      </w:docPartBody>
    </w:docPart>
    <w:docPart>
      <w:docPartPr>
        <w:name w:val="525AAFD5F8337A449AA63B4324394B5F"/>
        <w:category>
          <w:name w:val="General"/>
          <w:gallery w:val="placeholder"/>
        </w:category>
        <w:types>
          <w:type w:val="bbPlcHdr"/>
        </w:types>
        <w:behaviors>
          <w:behavior w:val="content"/>
        </w:behaviors>
        <w:guid w:val="{1EAF6BB1-518D-B243-BF18-F4A600E60055}"/>
      </w:docPartPr>
      <w:docPartBody>
        <w:p w:rsidR="00000000" w:rsidRDefault="006F3773">
          <w:pPr>
            <w:pStyle w:val="525AAFD5F8337A449AA63B4324394B5F"/>
          </w:pPr>
          <w:r>
            <w:t>Meeting Minutes</w:t>
          </w:r>
        </w:p>
      </w:docPartBody>
    </w:docPart>
    <w:docPart>
      <w:docPartPr>
        <w:name w:val="200874FE8727B14384024A36C4DFC38A"/>
        <w:category>
          <w:name w:val="General"/>
          <w:gallery w:val="placeholder"/>
        </w:category>
        <w:types>
          <w:type w:val="bbPlcHdr"/>
        </w:types>
        <w:behaviors>
          <w:behavior w:val="content"/>
        </w:behaviors>
        <w:guid w:val="{D8BC36AC-D7CF-8A44-8028-582F7D42D6FA}"/>
      </w:docPartPr>
      <w:docPartBody>
        <w:p w:rsidR="00000000" w:rsidRDefault="006F3773">
          <w:pPr>
            <w:pStyle w:val="200874FE8727B14384024A36C4DFC38A"/>
          </w:pPr>
          <w:r>
            <w:t>Date of meeting</w:t>
          </w:r>
        </w:p>
      </w:docPartBody>
    </w:docPart>
    <w:docPart>
      <w:docPartPr>
        <w:name w:val="B68C8480F80A9C4AB0289EC768460CF3"/>
        <w:category>
          <w:name w:val="General"/>
          <w:gallery w:val="placeholder"/>
        </w:category>
        <w:types>
          <w:type w:val="bbPlcHdr"/>
        </w:types>
        <w:behaviors>
          <w:behavior w:val="content"/>
        </w:behaviors>
        <w:guid w:val="{62F88D04-53EB-5D49-A0C1-72DD9CADDA50}"/>
      </w:docPartPr>
      <w:docPartBody>
        <w:p w:rsidR="00000000" w:rsidRDefault="006F3773">
          <w:pPr>
            <w:pStyle w:val="B68C8480F80A9C4AB0289EC768460CF3"/>
          </w:pPr>
          <w:r>
            <w:t>Present:</w:t>
          </w:r>
        </w:p>
      </w:docPartBody>
    </w:docPart>
    <w:docPart>
      <w:docPartPr>
        <w:name w:val="42A44CB2C3322F4097A003E04504992C"/>
        <w:category>
          <w:name w:val="General"/>
          <w:gallery w:val="placeholder"/>
        </w:category>
        <w:types>
          <w:type w:val="bbPlcHdr"/>
        </w:types>
        <w:behaviors>
          <w:behavior w:val="content"/>
        </w:behaviors>
        <w:guid w:val="{3A32B667-6A50-4645-A15F-01EBC32E3CC7}"/>
      </w:docPartPr>
      <w:docPartBody>
        <w:p w:rsidR="00000000" w:rsidRDefault="006F3773">
          <w:pPr>
            <w:pStyle w:val="42A44CB2C3322F4097A003E04504992C"/>
          </w:pPr>
          <w:r>
            <w:t>Next meeting:</w:t>
          </w:r>
        </w:p>
      </w:docPartBody>
    </w:docPart>
    <w:docPart>
      <w:docPartPr>
        <w:name w:val="E86012879A680741B1A1A552025E7F86"/>
        <w:category>
          <w:name w:val="General"/>
          <w:gallery w:val="placeholder"/>
        </w:category>
        <w:types>
          <w:type w:val="bbPlcHdr"/>
        </w:types>
        <w:behaviors>
          <w:behavior w:val="content"/>
        </w:behaviors>
        <w:guid w:val="{EB076CAB-DD22-4C46-B464-70E40CF83DCB}"/>
      </w:docPartPr>
      <w:docPartBody>
        <w:p w:rsidR="00000000" w:rsidRDefault="006F3773">
          <w:pPr>
            <w:pStyle w:val="E86012879A680741B1A1A552025E7F86"/>
          </w:pPr>
          <w:r>
            <w:t>Announcements</w:t>
          </w:r>
        </w:p>
      </w:docPartBody>
    </w:docPart>
    <w:docPart>
      <w:docPartPr>
        <w:name w:val="62E64E7CEBAFFB4F81C42174494ED04B"/>
        <w:category>
          <w:name w:val="General"/>
          <w:gallery w:val="placeholder"/>
        </w:category>
        <w:types>
          <w:type w:val="bbPlcHdr"/>
        </w:types>
        <w:behaviors>
          <w:behavior w:val="content"/>
        </w:behaviors>
        <w:guid w:val="{CE01D7E7-6AAA-284E-A533-2C789FA69E0B}"/>
      </w:docPartPr>
      <w:docPartBody>
        <w:p w:rsidR="00000000" w:rsidRDefault="006F3773">
          <w:pPr>
            <w:pStyle w:val="62E64E7CEBAFFB4F81C42174494ED04B"/>
          </w:pPr>
          <w:r>
            <w:t>List all announcements made at the meeting. For example, new members, change of event, and so forth.</w:t>
          </w:r>
        </w:p>
      </w:docPartBody>
    </w:docPart>
    <w:docPart>
      <w:docPartPr>
        <w:name w:val="4E88355E90A1A848B14FBE8CC20AEF46"/>
        <w:category>
          <w:name w:val="General"/>
          <w:gallery w:val="placeholder"/>
        </w:category>
        <w:types>
          <w:type w:val="bbPlcHdr"/>
        </w:types>
        <w:behaviors>
          <w:behavior w:val="content"/>
        </w:behaviors>
        <w:guid w:val="{8FFB024A-C30A-9F46-ABB6-F109C0529861}"/>
      </w:docPartPr>
      <w:docPartBody>
        <w:p w:rsidR="00000000" w:rsidRDefault="006F3773">
          <w:pPr>
            <w:pStyle w:val="4E88355E90A1A848B14FBE8CC20AEF46"/>
          </w:pPr>
          <w:r>
            <w:t>Discussion</w:t>
          </w:r>
        </w:p>
      </w:docPartBody>
    </w:docPart>
    <w:docPart>
      <w:docPartPr>
        <w:name w:val="B38DECD6C9E9194A881BAF204B3A4336"/>
        <w:category>
          <w:name w:val="General"/>
          <w:gallery w:val="placeholder"/>
        </w:category>
        <w:types>
          <w:type w:val="bbPlcHdr"/>
        </w:types>
        <w:behaviors>
          <w:behavior w:val="content"/>
        </w:behaviors>
        <w:guid w:val="{1539204C-2AA0-F949-A723-7656AA65D0F2}"/>
      </w:docPartPr>
      <w:docPartBody>
        <w:p w:rsidR="00000000" w:rsidRDefault="006F3773">
          <w:pPr>
            <w:pStyle w:val="B38DECD6C9E9194A881BAF204B3A4336"/>
          </w:pPr>
          <w:r>
            <w:t>Summarize the discussion for each issue, state the outcome, and assign any action items.</w:t>
          </w:r>
        </w:p>
      </w:docPartBody>
    </w:docPart>
    <w:docPart>
      <w:docPartPr>
        <w:name w:val="BCD066E43AC5EE4F9726F3EB403813DC"/>
        <w:category>
          <w:name w:val="General"/>
          <w:gallery w:val="placeholder"/>
        </w:category>
        <w:types>
          <w:type w:val="bbPlcHdr"/>
        </w:types>
        <w:behaviors>
          <w:behavior w:val="content"/>
        </w:behaviors>
        <w:guid w:val="{70239FBE-A79E-1749-A6C8-54548BFFD994}"/>
      </w:docPartPr>
      <w:docPartBody>
        <w:p w:rsidR="00000000" w:rsidRDefault="006F3773">
          <w:pPr>
            <w:pStyle w:val="BCD066E43AC5EE4F9726F3EB403813DC"/>
          </w:pPr>
          <w:r>
            <w:t>Roundtable</w:t>
          </w:r>
        </w:p>
      </w:docPartBody>
    </w:docPart>
    <w:docPart>
      <w:docPartPr>
        <w:name w:val="80DBCFF6FAE99641A20437ED63BC63F0"/>
        <w:category>
          <w:name w:val="General"/>
          <w:gallery w:val="placeholder"/>
        </w:category>
        <w:types>
          <w:type w:val="bbPlcHdr"/>
        </w:types>
        <w:behaviors>
          <w:behavior w:val="content"/>
        </w:behaviors>
        <w:guid w:val="{5DB494EE-484A-F048-AB6B-02F2DD53D781}"/>
      </w:docPartPr>
      <w:docPartBody>
        <w:p w:rsidR="00000000" w:rsidRDefault="006F3773">
          <w:pPr>
            <w:pStyle w:val="80DBCFF6FAE99641A20437ED63BC63F0"/>
          </w:pPr>
          <w:r>
            <w:t>Summarize the status of each area/department.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73"/>
    <w:rsid w:val="006F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369363BD419144A00D6842EE68F0E0">
    <w:name w:val="15369363BD419144A00D6842EE68F0E0"/>
  </w:style>
  <w:style w:type="paragraph" w:customStyle="1" w:styleId="525AAFD5F8337A449AA63B4324394B5F">
    <w:name w:val="525AAFD5F8337A449AA63B4324394B5F"/>
  </w:style>
  <w:style w:type="paragraph" w:customStyle="1" w:styleId="200874FE8727B14384024A36C4DFC38A">
    <w:name w:val="200874FE8727B14384024A36C4DFC38A"/>
  </w:style>
  <w:style w:type="paragraph" w:customStyle="1" w:styleId="B68C8480F80A9C4AB0289EC768460CF3">
    <w:name w:val="B68C8480F80A9C4AB0289EC768460CF3"/>
  </w:style>
  <w:style w:type="paragraph" w:customStyle="1" w:styleId="E09B526D20C573488149ECF12FAC73FB">
    <w:name w:val="E09B526D20C573488149ECF12FAC73FB"/>
  </w:style>
  <w:style w:type="paragraph" w:customStyle="1" w:styleId="42A44CB2C3322F4097A003E04504992C">
    <w:name w:val="42A44CB2C3322F4097A003E04504992C"/>
  </w:style>
  <w:style w:type="paragraph" w:customStyle="1" w:styleId="B760BFA52F56994598847A258F3F89E6">
    <w:name w:val="B760BFA52F56994598847A258F3F89E6"/>
  </w:style>
  <w:style w:type="paragraph" w:customStyle="1" w:styleId="076C9BCB6BA69F4BB7037085326328EB">
    <w:name w:val="076C9BCB6BA69F4BB7037085326328EB"/>
  </w:style>
  <w:style w:type="paragraph" w:customStyle="1" w:styleId="ACF18490EFAA8D4B8A497FDF2A9A4A87">
    <w:name w:val="ACF18490EFAA8D4B8A497FDF2A9A4A87"/>
  </w:style>
  <w:style w:type="paragraph" w:customStyle="1" w:styleId="E86012879A680741B1A1A552025E7F86">
    <w:name w:val="E86012879A680741B1A1A552025E7F86"/>
  </w:style>
  <w:style w:type="paragraph" w:customStyle="1" w:styleId="62E64E7CEBAFFB4F81C42174494ED04B">
    <w:name w:val="62E64E7CEBAFFB4F81C42174494ED04B"/>
  </w:style>
  <w:style w:type="paragraph" w:customStyle="1" w:styleId="4E88355E90A1A848B14FBE8CC20AEF46">
    <w:name w:val="4E88355E90A1A848B14FBE8CC20AEF46"/>
  </w:style>
  <w:style w:type="paragraph" w:customStyle="1" w:styleId="B38DECD6C9E9194A881BAF204B3A4336">
    <w:name w:val="B38DECD6C9E9194A881BAF204B3A4336"/>
  </w:style>
  <w:style w:type="paragraph" w:customStyle="1" w:styleId="BCD066E43AC5EE4F9726F3EB403813DC">
    <w:name w:val="BCD066E43AC5EE4F9726F3EB403813DC"/>
  </w:style>
  <w:style w:type="paragraph" w:customStyle="1" w:styleId="80DBCFF6FAE99641A20437ED63BC63F0">
    <w:name w:val="80DBCFF6FAE99641A20437ED63BC6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11</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Monday, May 23 2022 7:00 pm</cp:keywords>
  <dc:description>Team 1: Software Development Project Meeting</dc:description>
  <cp:lastModifiedBy>Natalie Ayala</cp:lastModifiedBy>
  <cp:revision>1</cp:revision>
  <dcterms:created xsi:type="dcterms:W3CDTF">2022-06-01T15:05:00Z</dcterms:created>
  <dcterms:modified xsi:type="dcterms:W3CDTF">2022-06-01T15:16:00Z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